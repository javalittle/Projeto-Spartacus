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Até pouco tempo atrás, </w:t>
      </w:r>
      <w:proofErr w:type="gramStart"/>
      <w:r w:rsidRPr="009B4513">
        <w:rPr>
          <w:rFonts w:ascii="Arial" w:hAnsi="Arial" w:cs="Arial"/>
          <w:lang w:val="en-US"/>
        </w:rPr>
        <w:t>eu</w:t>
      </w:r>
      <w:proofErr w:type="gramEnd"/>
      <w:r w:rsidRPr="009B4513">
        <w:rPr>
          <w:rFonts w:ascii="Arial" w:hAnsi="Arial" w:cs="Arial"/>
          <w:lang w:val="en-US"/>
        </w:rPr>
        <w:t xml:space="preserve"> contava uma piadinha que dizia o seguinte: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"Se estamos em duas pessoas e você come dois frangos, estatisticamente cada um de nós comemos um frango".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9B4513">
        <w:rPr>
          <w:rFonts w:ascii="Arial" w:hAnsi="Arial" w:cs="Arial"/>
          <w:lang w:val="en-US"/>
        </w:rPr>
        <w:t>Isso demonstrava o total desconhecimento que tinha e ainda tenho sobre o tema estatística.</w:t>
      </w:r>
      <w:proofErr w:type="gramEnd"/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Na minha opinião, e é bem possível que esteja errado, um estatístico trabalha </w:t>
      </w:r>
      <w:proofErr w:type="gramStart"/>
      <w:r w:rsidRPr="009B4513">
        <w:rPr>
          <w:rFonts w:ascii="Arial" w:hAnsi="Arial" w:cs="Arial"/>
          <w:lang w:val="en-US"/>
        </w:rPr>
        <w:t>com</w:t>
      </w:r>
      <w:proofErr w:type="gramEnd"/>
      <w:r w:rsidRPr="009B4513">
        <w:rPr>
          <w:rFonts w:ascii="Arial" w:hAnsi="Arial" w:cs="Arial"/>
          <w:lang w:val="en-US"/>
        </w:rPr>
        <w:t xml:space="preserve"> um conjunto de amostras com margens de erro para mais e para menos para determinar a vontade de uma população.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9B4513">
        <w:rPr>
          <w:rFonts w:ascii="Arial" w:hAnsi="Arial" w:cs="Arial"/>
          <w:lang w:val="en-US"/>
        </w:rPr>
        <w:t>A</w:t>
      </w:r>
      <w:proofErr w:type="gramEnd"/>
      <w:r w:rsidRPr="009B4513">
        <w:rPr>
          <w:rFonts w:ascii="Arial" w:hAnsi="Arial" w:cs="Arial"/>
          <w:lang w:val="en-US"/>
        </w:rPr>
        <w:t xml:space="preserve"> estatística possui um conjuntos de símbolos que a princípio podem causar medo.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Vamos começar </w:t>
      </w:r>
      <w:proofErr w:type="gramStart"/>
      <w:r w:rsidRPr="009B4513">
        <w:rPr>
          <w:rFonts w:ascii="Arial" w:hAnsi="Arial" w:cs="Arial"/>
          <w:lang w:val="en-US"/>
        </w:rPr>
        <w:t>com</w:t>
      </w:r>
      <w:proofErr w:type="gramEnd"/>
      <w:r w:rsidRPr="009B4513">
        <w:rPr>
          <w:rFonts w:ascii="Arial" w:hAnsi="Arial" w:cs="Arial"/>
          <w:lang w:val="en-US"/>
        </w:rPr>
        <w:t xml:space="preserve"> os básicos ok: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Por exemplo, quando falamos em somatória de valores de amostras, utilizamos o símbolo sigma sigma maiúsculo (somatório):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noProof/>
          <w:lang w:val="en-US"/>
        </w:rPr>
        <w:drawing>
          <wp:inline distT="0" distB="0" distL="0" distR="0" wp14:anchorId="64ACF175" wp14:editId="59B80944">
            <wp:extent cx="4318000" cy="2971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Que também pode ser representado assim: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noProof/>
          <w:lang w:val="en-US"/>
        </w:rPr>
        <w:drawing>
          <wp:inline distT="0" distB="0" distL="0" distR="0" wp14:anchorId="044867E6" wp14:editId="68C68F23">
            <wp:extent cx="3594100" cy="1003300"/>
            <wp:effectExtent l="0" t="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46E0E7A" wp14:editId="2D2E3337">
            <wp:extent cx="3251200" cy="1054100"/>
            <wp:effectExtent l="0" t="0" r="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O Sigma, trabalha </w:t>
      </w:r>
      <w:proofErr w:type="gramStart"/>
      <w:r w:rsidRPr="009B4513">
        <w:rPr>
          <w:rFonts w:ascii="Arial" w:hAnsi="Arial" w:cs="Arial"/>
          <w:lang w:val="en-US"/>
        </w:rPr>
        <w:t>com</w:t>
      </w:r>
      <w:proofErr w:type="gramEnd"/>
      <w:r w:rsidRPr="009B4513">
        <w:rPr>
          <w:rFonts w:ascii="Arial" w:hAnsi="Arial" w:cs="Arial"/>
          <w:lang w:val="en-US"/>
        </w:rPr>
        <w:t xml:space="preserve"> um conjunto de dados relacionados com amostras de dados.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O exemplo mais simples de entender sobre amostras de dados e margens de erro é o caso da eleição.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Coleta-se o maior número possível de amostras, estabelece-se uma margem de erro que também tem uma metodologia para defini-la e quanto mais amostras, maior é </w:t>
      </w:r>
      <w:proofErr w:type="gramStart"/>
      <w:r w:rsidRPr="009B4513">
        <w:rPr>
          <w:rFonts w:ascii="Arial" w:hAnsi="Arial" w:cs="Arial"/>
          <w:lang w:val="en-US"/>
        </w:rPr>
        <w:t>a</w:t>
      </w:r>
      <w:proofErr w:type="gramEnd"/>
      <w:r w:rsidRPr="009B4513">
        <w:rPr>
          <w:rFonts w:ascii="Arial" w:hAnsi="Arial" w:cs="Arial"/>
          <w:lang w:val="en-US"/>
        </w:rPr>
        <w:t xml:space="preserve"> acurácia do resultado. Por isso que muitas TV's já afirmam qual candidato já ganhou </w:t>
      </w:r>
      <w:proofErr w:type="gramStart"/>
      <w:r w:rsidRPr="009B4513">
        <w:rPr>
          <w:rFonts w:ascii="Arial" w:hAnsi="Arial" w:cs="Arial"/>
          <w:lang w:val="en-US"/>
        </w:rPr>
        <w:t>a</w:t>
      </w:r>
      <w:proofErr w:type="gramEnd"/>
      <w:r w:rsidRPr="009B4513">
        <w:rPr>
          <w:rFonts w:ascii="Arial" w:hAnsi="Arial" w:cs="Arial"/>
          <w:lang w:val="en-US"/>
        </w:rPr>
        <w:t xml:space="preserve"> eleição, porque eles já possuem diversas amostras, senão eles mesmos fariam a apuração dos votos da população concordam? </w:t>
      </w:r>
      <w:proofErr w:type="gramStart"/>
      <w:r w:rsidRPr="009B4513">
        <w:rPr>
          <w:rFonts w:ascii="Arial" w:hAnsi="Arial" w:cs="Arial"/>
          <w:lang w:val="en-US"/>
        </w:rPr>
        <w:t>rs</w:t>
      </w:r>
      <w:proofErr w:type="gramEnd"/>
      <w:r w:rsidRPr="009B4513">
        <w:rPr>
          <w:rFonts w:ascii="Arial" w:hAnsi="Arial" w:cs="Arial"/>
          <w:lang w:val="en-US"/>
        </w:rPr>
        <w:t>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Quando falamos em população, utilizamos o Sigma minúsculo que é o símbolo abaixo: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noProof/>
          <w:lang w:val="en-US"/>
        </w:rPr>
        <w:drawing>
          <wp:inline distT="0" distB="0" distL="0" distR="0" wp14:anchorId="606F971A" wp14:editId="34049D48">
            <wp:extent cx="2247900" cy="2400300"/>
            <wp:effectExtent l="0" t="0" r="1270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O Sigma minúsculo trabalha </w:t>
      </w:r>
      <w:proofErr w:type="gramStart"/>
      <w:r w:rsidRPr="009B4513">
        <w:rPr>
          <w:rFonts w:ascii="Arial" w:hAnsi="Arial" w:cs="Arial"/>
          <w:lang w:val="en-US"/>
        </w:rPr>
        <w:t>com</w:t>
      </w:r>
      <w:proofErr w:type="gramEnd"/>
      <w:r w:rsidRPr="009B4513">
        <w:rPr>
          <w:rFonts w:ascii="Arial" w:hAnsi="Arial" w:cs="Arial"/>
          <w:lang w:val="en-US"/>
        </w:rPr>
        <w:t xml:space="preserve"> o conjunto da população e o Sigma minúsculo com amostras.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Particularmente, eu acredito que estatísticos e os famosos "cientistas de dados" trabalham com amostras de dados, quanto maior e mais diversificada a amostra, melhor a acurácia dos dados.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 xml:space="preserve">Uma outra curiosidade importante quanto começamos estudar estatística, está relacionada </w:t>
      </w:r>
      <w:proofErr w:type="gramStart"/>
      <w:r w:rsidRPr="009B4513">
        <w:rPr>
          <w:rFonts w:ascii="Arial" w:hAnsi="Arial" w:cs="Arial"/>
          <w:lang w:val="en-US"/>
        </w:rPr>
        <w:t>com</w:t>
      </w:r>
      <w:proofErr w:type="gramEnd"/>
      <w:r w:rsidRPr="009B4513">
        <w:rPr>
          <w:rFonts w:ascii="Arial" w:hAnsi="Arial" w:cs="Arial"/>
          <w:lang w:val="en-US"/>
        </w:rPr>
        <w:t xml:space="preserve"> as médias.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Também temos símbolos diferentes para médias de amostras e populações: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lang w:val="en-US"/>
        </w:rPr>
      </w:pPr>
      <w:r w:rsidRPr="009B4513">
        <w:rPr>
          <w:rFonts w:ascii="Arial" w:hAnsi="Arial" w:cs="Arial"/>
          <w:b/>
          <w:lang w:val="en-US"/>
        </w:rPr>
        <w:t>Média para amostra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noProof/>
          <w:lang w:val="en-US"/>
        </w:rPr>
        <w:drawing>
          <wp:inline distT="0" distB="0" distL="0" distR="0" wp14:anchorId="3012AF05" wp14:editId="57D120D1">
            <wp:extent cx="977900" cy="1854200"/>
            <wp:effectExtent l="0" t="0" r="1270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lang w:val="en-US"/>
        </w:rPr>
      </w:pPr>
      <w:r w:rsidRPr="009B4513">
        <w:rPr>
          <w:rFonts w:ascii="Arial" w:hAnsi="Arial" w:cs="Arial"/>
          <w:b/>
          <w:lang w:val="en-US"/>
        </w:rPr>
        <w:t>Média de população (letra grega mi)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noProof/>
          <w:lang w:val="en-US"/>
        </w:rPr>
        <w:drawing>
          <wp:inline distT="0" distB="0" distL="0" distR="0" wp14:anchorId="0CE4CF24" wp14:editId="40EB4A0E">
            <wp:extent cx="711200" cy="1346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 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Acreditem, muitas pessoas não sabem diferenciar o sigma minúsculo do maiúsculo os símbolos de somatória de amostras e populações, já é um bom começo.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No próximo post, vamos aprofundar em estatística.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Mas o nosso foco será em amostras ok.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9B4513">
        <w:rPr>
          <w:rFonts w:ascii="Arial" w:hAnsi="Arial" w:cs="Arial"/>
          <w:lang w:val="en-US"/>
        </w:rPr>
        <w:t>Espero de coração ter ajudado alguém.</w:t>
      </w:r>
      <w:proofErr w:type="gramEnd"/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Abraços</w:t>
      </w: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9B4513">
        <w:rPr>
          <w:rFonts w:ascii="Arial" w:hAnsi="Arial" w:cs="Arial"/>
          <w:lang w:val="en-US"/>
        </w:rPr>
        <w:t>Pequeno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Conhecimento </w:t>
      </w:r>
      <w:proofErr w:type="gramStart"/>
      <w:r>
        <w:rPr>
          <w:rFonts w:ascii="Arial" w:hAnsi="Arial" w:cs="Arial"/>
          <w:lang w:val="en-US"/>
        </w:rPr>
        <w:t>gera</w:t>
      </w:r>
      <w:proofErr w:type="gramEnd"/>
      <w:r>
        <w:rPr>
          <w:rFonts w:ascii="Arial" w:hAnsi="Arial" w:cs="Arial"/>
          <w:lang w:val="en-US"/>
        </w:rPr>
        <w:t xml:space="preserve"> conhecimento!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Projeto Spartacus</w:t>
      </w:r>
    </w:p>
    <w:p w:rsid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9B4513" w:rsidRPr="009B4513" w:rsidRDefault="009B4513" w:rsidP="009B451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bookmarkStart w:id="0" w:name="_GoBack"/>
      <w:bookmarkEnd w:id="0"/>
    </w:p>
    <w:p w:rsidR="006E05A4" w:rsidRPr="009B4513" w:rsidRDefault="009B4513" w:rsidP="009B4513">
      <w:pPr>
        <w:jc w:val="both"/>
        <w:rPr>
          <w:rFonts w:ascii="Arial" w:hAnsi="Arial" w:cs="Arial"/>
        </w:rPr>
      </w:pPr>
      <w:r w:rsidRPr="009B4513">
        <w:rPr>
          <w:rFonts w:ascii="Arial" w:hAnsi="Arial" w:cs="Arial"/>
          <w:b/>
          <w:bCs/>
          <w:kern w:val="1"/>
          <w:lang w:val="en-US"/>
        </w:rPr>
        <w:tab/>
      </w:r>
      <w:r w:rsidRPr="009B4513">
        <w:rPr>
          <w:rFonts w:ascii="Arial" w:hAnsi="Arial" w:cs="Arial"/>
          <w:b/>
          <w:bCs/>
          <w:kern w:val="1"/>
          <w:lang w:val="en-US"/>
        </w:rPr>
        <w:tab/>
      </w:r>
      <w:r w:rsidRPr="009B4513">
        <w:rPr>
          <w:rFonts w:ascii="Arial" w:hAnsi="Arial" w:cs="Arial"/>
          <w:b/>
          <w:bCs/>
          <w:lang w:val="en-US"/>
        </w:rPr>
        <w:t>  </w:t>
      </w:r>
    </w:p>
    <w:sectPr w:rsidR="006E05A4" w:rsidRPr="009B4513" w:rsidSect="006E05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A4"/>
    <w:rsid w:val="00155D04"/>
    <w:rsid w:val="006E05A4"/>
    <w:rsid w:val="00816C1B"/>
    <w:rsid w:val="009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F9E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5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5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340</Words>
  <Characters>1942</Characters>
  <Application>Microsoft Macintosh Word</Application>
  <DocSecurity>0</DocSecurity>
  <Lines>16</Lines>
  <Paragraphs>4</Paragraphs>
  <ScaleCrop>false</ScaleCrop>
  <Company>Produban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Renato Pequeno</dc:creator>
  <cp:keywords/>
  <dc:description/>
  <cp:lastModifiedBy>Jose Renato Pequeno</cp:lastModifiedBy>
  <cp:revision>1</cp:revision>
  <cp:lastPrinted>2016-10-01T06:37:00Z</cp:lastPrinted>
  <dcterms:created xsi:type="dcterms:W3CDTF">2016-10-01T05:59:00Z</dcterms:created>
  <dcterms:modified xsi:type="dcterms:W3CDTF">2016-10-01T06:48:00Z</dcterms:modified>
</cp:coreProperties>
</file>